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405D1" w14:textId="77777777" w:rsidR="00D42030" w:rsidRPr="00D42030" w:rsidRDefault="00D42030" w:rsidP="00D4203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Proposal: Analyzing and Predicting Vehicle Accidents in Arizona Using </w:t>
      </w:r>
    </w:p>
    <w:p w14:paraId="674F9119" w14:textId="3D736344" w:rsidR="00D42030" w:rsidRPr="00D42030" w:rsidRDefault="00D42030" w:rsidP="00D4203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  <w:u w:val="single"/>
        </w:rPr>
        <w:t>Machine Learning</w:t>
      </w:r>
    </w:p>
    <w:p w14:paraId="1775D636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54C6B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</w:rPr>
        <w:t>Group:</w:t>
      </w:r>
      <w:r w:rsidRPr="00D42030">
        <w:rPr>
          <w:rFonts w:ascii="Times New Roman" w:hAnsi="Times New Roman" w:cs="Times New Roman"/>
          <w:sz w:val="24"/>
          <w:szCs w:val="24"/>
        </w:rPr>
        <w:t xml:space="preserve"> Safe Streets Squad </w:t>
      </w:r>
    </w:p>
    <w:p w14:paraId="727E4BD6" w14:textId="1EA78AD2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</w:rPr>
        <w:t>Members:</w:t>
      </w:r>
      <w:r w:rsidRPr="00D42030">
        <w:rPr>
          <w:rFonts w:ascii="Times New Roman" w:hAnsi="Times New Roman" w:cs="Times New Roman"/>
          <w:sz w:val="24"/>
          <w:szCs w:val="24"/>
        </w:rPr>
        <w:t xml:space="preserve"> Ritika, Tiffany, Walter, Kenway</w:t>
      </w:r>
    </w:p>
    <w:p w14:paraId="3D30DDBC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305630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  <w:r w:rsidRPr="00D42030">
        <w:rPr>
          <w:rFonts w:ascii="Times New Roman" w:hAnsi="Times New Roman" w:cs="Times New Roman"/>
          <w:sz w:val="24"/>
          <w:szCs w:val="24"/>
        </w:rPr>
        <w:t xml:space="preserve"> Analyze traffic accidents in Metro Phoenix to identify high-risk intersections and causes. Use machine learning to predict future accidents and create visualizations comparing rates and severity. Deliverables include an interactive map, comparative analysis, and comprehensive documentation.</w:t>
      </w:r>
    </w:p>
    <w:p w14:paraId="0EA38313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675C9C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</w:rPr>
        <w:t>Key Question:</w:t>
      </w:r>
      <w:r w:rsidRPr="00D42030">
        <w:rPr>
          <w:rFonts w:ascii="Times New Roman" w:hAnsi="Times New Roman" w:cs="Times New Roman"/>
          <w:sz w:val="24"/>
          <w:szCs w:val="24"/>
        </w:rPr>
        <w:t xml:space="preserve"> What factors influence traffic accidents in Metro Phoenix, and how do seasonal weather patterns affect them?</w:t>
      </w:r>
    </w:p>
    <w:p w14:paraId="33655D9B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58992C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</w:rPr>
        <w:t>Sub-Questions:</w:t>
      </w:r>
    </w:p>
    <w:p w14:paraId="34F91848" w14:textId="77777777" w:rsidR="00D42030" w:rsidRPr="00D42030" w:rsidRDefault="00D42030" w:rsidP="00D42030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Which areas are most prone to accidents?</w:t>
      </w:r>
    </w:p>
    <w:p w14:paraId="53256031" w14:textId="77777777" w:rsidR="00D42030" w:rsidRPr="00D42030" w:rsidRDefault="00D42030" w:rsidP="00D42030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Which city has the highest accident volume?</w:t>
      </w:r>
    </w:p>
    <w:p w14:paraId="5BE81011" w14:textId="77777777" w:rsidR="00D42030" w:rsidRPr="00D42030" w:rsidRDefault="00D42030" w:rsidP="00D42030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Which city has the most severe accidents?</w:t>
      </w:r>
    </w:p>
    <w:p w14:paraId="70BD34F7" w14:textId="77777777" w:rsidR="00D42030" w:rsidRPr="00D42030" w:rsidRDefault="00D42030" w:rsidP="00D42030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How does weather, especially the monsoon season, affect accidents?</w:t>
      </w:r>
    </w:p>
    <w:p w14:paraId="6619E454" w14:textId="77777777" w:rsidR="00D42030" w:rsidRPr="00D42030" w:rsidRDefault="00D42030" w:rsidP="00D4203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5A5CAF0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Timeline and Responsibilities:</w:t>
      </w:r>
    </w:p>
    <w:p w14:paraId="64671F8B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</w:rPr>
        <w:t>Phase 1: Ideation and Planning</w:t>
      </w:r>
    </w:p>
    <w:p w14:paraId="633206D6" w14:textId="77777777" w:rsidR="00D42030" w:rsidRPr="00D42030" w:rsidRDefault="00D42030" w:rsidP="00D42030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Project ideation</w:t>
      </w:r>
    </w:p>
    <w:p w14:paraId="113D3CCD" w14:textId="77777777" w:rsidR="00D42030" w:rsidRPr="00D42030" w:rsidRDefault="00D42030" w:rsidP="00D42030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Proposal development</w:t>
      </w:r>
    </w:p>
    <w:p w14:paraId="75523E04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</w:rPr>
        <w:t>Phase 2: Data Handling</w:t>
      </w:r>
    </w:p>
    <w:p w14:paraId="6F220C79" w14:textId="77777777" w:rsidR="00D42030" w:rsidRPr="00D42030" w:rsidRDefault="00D42030" w:rsidP="00D42030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Data fetching/API integration</w:t>
      </w:r>
    </w:p>
    <w:p w14:paraId="084562E4" w14:textId="77777777" w:rsidR="00D42030" w:rsidRPr="00D42030" w:rsidRDefault="00D42030" w:rsidP="00D42030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Data cleaning</w:t>
      </w:r>
    </w:p>
    <w:p w14:paraId="68EF6BB7" w14:textId="77777777" w:rsidR="00D42030" w:rsidRPr="00D42030" w:rsidRDefault="00D42030" w:rsidP="00D42030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Data analysis</w:t>
      </w:r>
    </w:p>
    <w:p w14:paraId="44042FBC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</w:rPr>
        <w:t>Phase 3: Development</w:t>
      </w:r>
    </w:p>
    <w:p w14:paraId="6FA81A7B" w14:textId="77777777" w:rsidR="00D42030" w:rsidRPr="00D42030" w:rsidRDefault="00D42030" w:rsidP="00D42030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Database setup</w:t>
      </w:r>
    </w:p>
    <w:p w14:paraId="1F0CE310" w14:textId="77777777" w:rsidR="00D42030" w:rsidRPr="00D42030" w:rsidRDefault="00D42030" w:rsidP="00D42030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Visualizations (Tableau map, bar charts, weather condition count)</w:t>
      </w:r>
    </w:p>
    <w:p w14:paraId="4C6F9263" w14:textId="77777777" w:rsidR="00D42030" w:rsidRPr="00D42030" w:rsidRDefault="00D42030" w:rsidP="00D42030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Machine learning model development</w:t>
      </w:r>
    </w:p>
    <w:p w14:paraId="6F4FB4EE" w14:textId="77777777" w:rsidR="00D42030" w:rsidRPr="00D42030" w:rsidRDefault="00D42030" w:rsidP="00D42030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Model testing</w:t>
      </w:r>
    </w:p>
    <w:p w14:paraId="5FDD0DEA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</w:rPr>
        <w:t>Phase 4: Documentation and Presentation</w:t>
      </w:r>
    </w:p>
    <w:p w14:paraId="3E6BA2CC" w14:textId="77777777" w:rsidR="00D42030" w:rsidRPr="00D42030" w:rsidRDefault="00D42030" w:rsidP="00D42030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Create documentation</w:t>
      </w:r>
    </w:p>
    <w:p w14:paraId="42514F51" w14:textId="77777777" w:rsidR="00D42030" w:rsidRPr="00D42030" w:rsidRDefault="00D42030" w:rsidP="00D42030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Develop presentation</w:t>
      </w:r>
    </w:p>
    <w:p w14:paraId="1EE4FA1E" w14:textId="77777777" w:rsidR="00D42030" w:rsidRPr="00D42030" w:rsidRDefault="00D42030" w:rsidP="00D4203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45C9CC9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Deliverables:</w:t>
      </w:r>
    </w:p>
    <w:p w14:paraId="2FF79400" w14:textId="77777777" w:rsidR="00D42030" w:rsidRPr="00D42030" w:rsidRDefault="00D42030" w:rsidP="00D42030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Comparative Analysis: Top 5 cities with highest accident rates and severities (visualized using Matplotlib)</w:t>
      </w:r>
    </w:p>
    <w:p w14:paraId="47F59AB1" w14:textId="77777777" w:rsidR="00D42030" w:rsidRPr="00D42030" w:rsidRDefault="00D42030" w:rsidP="00D42030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Interactive Map: Display accident-prone areas (using Tableau)</w:t>
      </w:r>
    </w:p>
    <w:p w14:paraId="343C5836" w14:textId="77777777" w:rsidR="00D42030" w:rsidRPr="00D42030" w:rsidRDefault="00D42030" w:rsidP="00D42030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Documentation: Detailed report covering data sources, analysis methods, model details, and user guide</w:t>
      </w:r>
    </w:p>
    <w:p w14:paraId="0A10D647" w14:textId="77777777" w:rsidR="00D42030" w:rsidRPr="00D42030" w:rsidRDefault="00D42030" w:rsidP="00D42030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Presentation: Summary of findings, methods, and future work</w:t>
      </w:r>
    </w:p>
    <w:p w14:paraId="5703104A" w14:textId="77777777" w:rsidR="00D42030" w:rsidRPr="00D42030" w:rsidRDefault="00D42030" w:rsidP="00D4203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1AFF5C8" w14:textId="77777777" w:rsidR="00D42030" w:rsidRDefault="00D42030" w:rsidP="00D4203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F92049" w14:textId="2B4FDBCC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Tools and Technologies:</w:t>
      </w:r>
    </w:p>
    <w:p w14:paraId="6A5856BA" w14:textId="77777777" w:rsidR="00D42030" w:rsidRPr="00D42030" w:rsidRDefault="00D42030" w:rsidP="00D4203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Database: PostgreSQL</w:t>
      </w:r>
    </w:p>
    <w:p w14:paraId="5A03FEFA" w14:textId="77777777" w:rsidR="00D42030" w:rsidRPr="00D42030" w:rsidRDefault="00D42030" w:rsidP="00D4203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 xml:space="preserve">Data Visualization: Matplotlib, </w:t>
      </w:r>
      <w:proofErr w:type="spellStart"/>
      <w:r w:rsidRPr="00D42030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D42030">
        <w:rPr>
          <w:rFonts w:ascii="Times New Roman" w:hAnsi="Times New Roman" w:cs="Times New Roman"/>
          <w:sz w:val="24"/>
          <w:szCs w:val="24"/>
        </w:rPr>
        <w:t>, Tableau</w:t>
      </w:r>
    </w:p>
    <w:p w14:paraId="66599BC1" w14:textId="77777777" w:rsidR="00D42030" w:rsidRPr="00D42030" w:rsidRDefault="00D42030" w:rsidP="00D4203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Programming Language: Python</w:t>
      </w:r>
    </w:p>
    <w:p w14:paraId="16B91A46" w14:textId="77777777" w:rsidR="00D42030" w:rsidRPr="00D42030" w:rsidRDefault="00D42030" w:rsidP="00D4203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sz w:val="24"/>
          <w:szCs w:val="24"/>
        </w:rPr>
        <w:t>Machine Learning: Predictive algorithms</w:t>
      </w:r>
    </w:p>
    <w:p w14:paraId="063099AF" w14:textId="77777777" w:rsidR="00D42030" w:rsidRPr="00D42030" w:rsidRDefault="00D42030" w:rsidP="00D4203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631BD21" w14:textId="77777777" w:rsidR="00D42030" w:rsidRPr="00D42030" w:rsidRDefault="00D42030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030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D42030">
        <w:rPr>
          <w:rFonts w:ascii="Times New Roman" w:hAnsi="Times New Roman" w:cs="Times New Roman"/>
          <w:sz w:val="24"/>
          <w:szCs w:val="24"/>
        </w:rPr>
        <w:t xml:space="preserve"> Provide insights into traffic safety in Metro Phoenix using machine learning and data visualization. Help city planners and policymakers identify high-risk areas and improve road safety.</w:t>
      </w:r>
    </w:p>
    <w:p w14:paraId="5A27307F" w14:textId="77777777" w:rsidR="00A9204E" w:rsidRPr="00D42030" w:rsidRDefault="00A9204E" w:rsidP="00D42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9204E" w:rsidRPr="00D4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AF2888"/>
    <w:multiLevelType w:val="multilevel"/>
    <w:tmpl w:val="4FC2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3F3186"/>
    <w:multiLevelType w:val="multilevel"/>
    <w:tmpl w:val="4B22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07F1083"/>
    <w:multiLevelType w:val="multilevel"/>
    <w:tmpl w:val="3F9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121EE6"/>
    <w:multiLevelType w:val="multilevel"/>
    <w:tmpl w:val="3BB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0100910"/>
    <w:multiLevelType w:val="multilevel"/>
    <w:tmpl w:val="B186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294CC6"/>
    <w:multiLevelType w:val="multilevel"/>
    <w:tmpl w:val="FC92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8D4CC3"/>
    <w:multiLevelType w:val="multilevel"/>
    <w:tmpl w:val="2AFA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9005945">
    <w:abstractNumId w:val="23"/>
  </w:num>
  <w:num w:numId="2" w16cid:durableId="1063871832">
    <w:abstractNumId w:val="12"/>
  </w:num>
  <w:num w:numId="3" w16cid:durableId="138619513">
    <w:abstractNumId w:val="10"/>
  </w:num>
  <w:num w:numId="4" w16cid:durableId="2013409998">
    <w:abstractNumId w:val="27"/>
  </w:num>
  <w:num w:numId="5" w16cid:durableId="2047635455">
    <w:abstractNumId w:val="14"/>
  </w:num>
  <w:num w:numId="6" w16cid:durableId="1439258977">
    <w:abstractNumId w:val="18"/>
  </w:num>
  <w:num w:numId="7" w16cid:durableId="86121925">
    <w:abstractNumId w:val="22"/>
  </w:num>
  <w:num w:numId="8" w16cid:durableId="1791783621">
    <w:abstractNumId w:val="9"/>
  </w:num>
  <w:num w:numId="9" w16cid:durableId="118645443">
    <w:abstractNumId w:val="7"/>
  </w:num>
  <w:num w:numId="10" w16cid:durableId="1736119251">
    <w:abstractNumId w:val="6"/>
  </w:num>
  <w:num w:numId="11" w16cid:durableId="748890837">
    <w:abstractNumId w:val="5"/>
  </w:num>
  <w:num w:numId="12" w16cid:durableId="274754968">
    <w:abstractNumId w:val="4"/>
  </w:num>
  <w:num w:numId="13" w16cid:durableId="666708533">
    <w:abstractNumId w:val="8"/>
  </w:num>
  <w:num w:numId="14" w16cid:durableId="112478079">
    <w:abstractNumId w:val="3"/>
  </w:num>
  <w:num w:numId="15" w16cid:durableId="32265932">
    <w:abstractNumId w:val="2"/>
  </w:num>
  <w:num w:numId="16" w16cid:durableId="373694282">
    <w:abstractNumId w:val="1"/>
  </w:num>
  <w:num w:numId="17" w16cid:durableId="163324459">
    <w:abstractNumId w:val="0"/>
  </w:num>
  <w:num w:numId="18" w16cid:durableId="691808724">
    <w:abstractNumId w:val="15"/>
  </w:num>
  <w:num w:numId="19" w16cid:durableId="1611352137">
    <w:abstractNumId w:val="16"/>
  </w:num>
  <w:num w:numId="20" w16cid:durableId="2048289908">
    <w:abstractNumId w:val="24"/>
  </w:num>
  <w:num w:numId="21" w16cid:durableId="1160193318">
    <w:abstractNumId w:val="20"/>
  </w:num>
  <w:num w:numId="22" w16cid:durableId="1018047684">
    <w:abstractNumId w:val="11"/>
  </w:num>
  <w:num w:numId="23" w16cid:durableId="1936355358">
    <w:abstractNumId w:val="29"/>
  </w:num>
  <w:num w:numId="24" w16cid:durableId="867986921">
    <w:abstractNumId w:val="13"/>
  </w:num>
  <w:num w:numId="25" w16cid:durableId="1113551949">
    <w:abstractNumId w:val="21"/>
  </w:num>
  <w:num w:numId="26" w16cid:durableId="2030642119">
    <w:abstractNumId w:val="28"/>
  </w:num>
  <w:num w:numId="27" w16cid:durableId="898050662">
    <w:abstractNumId w:val="17"/>
  </w:num>
  <w:num w:numId="28" w16cid:durableId="250942160">
    <w:abstractNumId w:val="19"/>
  </w:num>
  <w:num w:numId="29" w16cid:durableId="1796368066">
    <w:abstractNumId w:val="25"/>
  </w:num>
  <w:num w:numId="30" w16cid:durableId="1630138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30"/>
    <w:rsid w:val="003807D7"/>
    <w:rsid w:val="00645252"/>
    <w:rsid w:val="006D3D74"/>
    <w:rsid w:val="0083569A"/>
    <w:rsid w:val="00A9204E"/>
    <w:rsid w:val="00D4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B2DE"/>
  <w15:chartTrackingRefBased/>
  <w15:docId w15:val="{EAC236F4-4258-4CF7-9D2E-99041E6F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D4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ffa\AppData\Local\Microsoft\Office\16.0\DTS\en-US%7b061C556E-D19D-4E57-91E3-147CD0C6D31F%7d\%7b8095370A-1723-4818-8B04-837322CD325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{8095370A-1723-4818-8B04-837322CD3256}tf02786999_win32.dotx</Template>
  <TotalTime>9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La Mar</dc:creator>
  <cp:keywords/>
  <dc:description/>
  <cp:lastModifiedBy>Tiffany La Mar</cp:lastModifiedBy>
  <cp:revision>1</cp:revision>
  <dcterms:created xsi:type="dcterms:W3CDTF">2024-06-09T00:09:00Z</dcterms:created>
  <dcterms:modified xsi:type="dcterms:W3CDTF">2024-06-09T00:18:00Z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